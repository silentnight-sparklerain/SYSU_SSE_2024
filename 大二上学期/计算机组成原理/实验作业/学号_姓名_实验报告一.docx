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3F38A" w14:textId="77777777" w:rsidR="004D3A05" w:rsidRDefault="004D3A05">
      <w:pPr>
        <w:rPr>
          <w:rFonts w:hAnsi="微软雅黑"/>
        </w:rPr>
      </w:pPr>
    </w:p>
    <w:p w14:paraId="406AFB40" w14:textId="77777777" w:rsidR="005F6265" w:rsidRDefault="005F6265">
      <w:pPr>
        <w:rPr>
          <w:rFonts w:hAnsi="微软雅黑"/>
        </w:rPr>
      </w:pPr>
    </w:p>
    <w:p w14:paraId="1B59C362" w14:textId="77777777" w:rsidR="005F6265" w:rsidRDefault="005F6265">
      <w:pPr>
        <w:rPr>
          <w:rFonts w:hAnsi="微软雅黑"/>
        </w:rPr>
      </w:pPr>
    </w:p>
    <w:p w14:paraId="42BDE510" w14:textId="77777777" w:rsidR="005F6265" w:rsidRDefault="005F6265">
      <w:pPr>
        <w:rPr>
          <w:rFonts w:hAnsi="微软雅黑"/>
        </w:rPr>
      </w:pPr>
    </w:p>
    <w:p w14:paraId="28335CD5" w14:textId="77777777" w:rsidR="005F6265" w:rsidRDefault="005F6265">
      <w:pPr>
        <w:rPr>
          <w:rFonts w:hAnsi="微软雅黑"/>
        </w:rPr>
      </w:pPr>
    </w:p>
    <w:p w14:paraId="5013F38B" w14:textId="77777777" w:rsidR="004D3A05" w:rsidRDefault="00B05BDD">
      <w:pPr>
        <w:pStyle w:val="aff5"/>
        <w:jc w:val="center"/>
        <w:rPr>
          <w:rFonts w:ascii="微软雅黑" w:hAnsi="微软雅黑"/>
          <w:b/>
          <w:sz w:val="56"/>
          <w:szCs w:val="56"/>
        </w:rPr>
      </w:pPr>
      <w:r>
        <w:rPr>
          <w:rFonts w:ascii="微软雅黑" w:hAnsi="微软雅黑" w:hint="eastAsia"/>
          <w:b/>
          <w:sz w:val="56"/>
          <w:szCs w:val="56"/>
        </w:rPr>
        <w:t>计算机组成原理实验报告</w:t>
      </w:r>
    </w:p>
    <w:p w14:paraId="5013F38C" w14:textId="77777777" w:rsidR="004D3A05" w:rsidRDefault="004D3A05">
      <w:pPr>
        <w:widowControl/>
        <w:jc w:val="left"/>
        <w:rPr>
          <w:rFonts w:hAnsi="微软雅黑"/>
        </w:rPr>
      </w:pPr>
    </w:p>
    <w:p w14:paraId="5013F38D" w14:textId="77777777" w:rsidR="004D3A05" w:rsidRDefault="004D3A05">
      <w:pPr>
        <w:widowControl/>
        <w:jc w:val="left"/>
        <w:rPr>
          <w:rFonts w:hAnsi="微软雅黑"/>
        </w:rPr>
      </w:pPr>
    </w:p>
    <w:p w14:paraId="5013F38E" w14:textId="77777777" w:rsidR="004D3A05" w:rsidRDefault="004D3A05">
      <w:pPr>
        <w:widowControl/>
        <w:jc w:val="left"/>
        <w:rPr>
          <w:rFonts w:hAnsi="微软雅黑"/>
        </w:rPr>
      </w:pPr>
    </w:p>
    <w:p w14:paraId="5013F391" w14:textId="77777777" w:rsidR="004D3A05" w:rsidRDefault="004D3A05">
      <w:pPr>
        <w:widowControl/>
        <w:jc w:val="left"/>
        <w:rPr>
          <w:rFonts w:hAnsi="微软雅黑"/>
        </w:rPr>
      </w:pPr>
    </w:p>
    <w:p w14:paraId="5013F392" w14:textId="77777777" w:rsidR="004D3A05" w:rsidRDefault="004D3A05">
      <w:pPr>
        <w:widowControl/>
        <w:jc w:val="left"/>
        <w:rPr>
          <w:rFonts w:hAnsi="微软雅黑"/>
        </w:rPr>
      </w:pPr>
    </w:p>
    <w:tbl>
      <w:tblPr>
        <w:tblpPr w:leftFromText="180" w:rightFromText="180" w:vertAnchor="text" w:horzAnchor="margin" w:tblpXSpec="center" w:tblpY="252"/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4"/>
        <w:gridCol w:w="6772"/>
      </w:tblGrid>
      <w:tr w:rsidR="004D3A05" w14:paraId="5013F395" w14:textId="77777777">
        <w:trPr>
          <w:trHeight w:val="567"/>
          <w:jc w:val="center"/>
        </w:trPr>
        <w:tc>
          <w:tcPr>
            <w:tcW w:w="1524" w:type="dxa"/>
          </w:tcPr>
          <w:p w14:paraId="5013F393" w14:textId="77777777" w:rsidR="004D3A05" w:rsidRDefault="00B05BDD">
            <w:pPr>
              <w:rPr>
                <w:rFonts w:hAnsi="微软雅黑"/>
                <w:sz w:val="28"/>
              </w:rPr>
            </w:pPr>
            <w:r>
              <w:rPr>
                <w:rFonts w:hAnsi="微软雅黑" w:hint="eastAsia"/>
                <w:sz w:val="28"/>
              </w:rPr>
              <w:t>实验名称：</w:t>
            </w:r>
          </w:p>
        </w:tc>
        <w:tc>
          <w:tcPr>
            <w:tcW w:w="6772" w:type="dxa"/>
            <w:vAlign w:val="bottom"/>
          </w:tcPr>
          <w:p w14:paraId="5013F394" w14:textId="77777777" w:rsidR="004D3A05" w:rsidRDefault="00B05BDD">
            <w:pPr>
              <w:jc w:val="center"/>
              <w:rPr>
                <w:rFonts w:hAnsi="微软雅黑"/>
                <w:sz w:val="28"/>
              </w:rPr>
            </w:pPr>
            <w:r>
              <w:rPr>
                <w:rFonts w:hAnsi="微软雅黑" w:hint="eastAsia"/>
                <w:sz w:val="28"/>
              </w:rPr>
              <w:t>海明校验码设计实验</w:t>
            </w:r>
          </w:p>
        </w:tc>
      </w:tr>
      <w:tr w:rsidR="004D3A05" w14:paraId="5013F39E" w14:textId="77777777">
        <w:trPr>
          <w:trHeight w:val="567"/>
          <w:jc w:val="center"/>
        </w:trPr>
        <w:tc>
          <w:tcPr>
            <w:tcW w:w="1524" w:type="dxa"/>
            <w:vAlign w:val="bottom"/>
          </w:tcPr>
          <w:p w14:paraId="5013F39C" w14:textId="77777777" w:rsidR="004D3A05" w:rsidRDefault="00B05BDD">
            <w:pPr>
              <w:rPr>
                <w:rFonts w:hAnsi="微软雅黑"/>
                <w:sz w:val="28"/>
              </w:rPr>
            </w:pPr>
            <w:r>
              <w:rPr>
                <w:rFonts w:hAnsi="微软雅黑" w:hint="eastAsia"/>
                <w:sz w:val="28"/>
              </w:rPr>
              <w:t>学    号：</w:t>
            </w:r>
          </w:p>
        </w:tc>
        <w:tc>
          <w:tcPr>
            <w:tcW w:w="6772" w:type="dxa"/>
            <w:vAlign w:val="bottom"/>
          </w:tcPr>
          <w:p w14:paraId="5013F39D" w14:textId="77777777" w:rsidR="004D3A05" w:rsidRDefault="004D3A05">
            <w:pPr>
              <w:jc w:val="center"/>
              <w:rPr>
                <w:rFonts w:hAnsi="微软雅黑"/>
                <w:sz w:val="28"/>
              </w:rPr>
            </w:pPr>
          </w:p>
        </w:tc>
      </w:tr>
      <w:tr w:rsidR="004D3A05" w14:paraId="5013F3A1" w14:textId="77777777">
        <w:trPr>
          <w:trHeight w:val="567"/>
          <w:jc w:val="center"/>
        </w:trPr>
        <w:tc>
          <w:tcPr>
            <w:tcW w:w="1524" w:type="dxa"/>
            <w:vAlign w:val="bottom"/>
          </w:tcPr>
          <w:p w14:paraId="5013F39F" w14:textId="77777777" w:rsidR="004D3A05" w:rsidRDefault="00B05BDD">
            <w:pPr>
              <w:rPr>
                <w:rFonts w:hAnsi="微软雅黑"/>
                <w:sz w:val="28"/>
              </w:rPr>
            </w:pPr>
            <w:r>
              <w:rPr>
                <w:rFonts w:hAnsi="微软雅黑" w:hint="eastAsia"/>
                <w:sz w:val="28"/>
              </w:rPr>
              <w:t>姓    名：</w:t>
            </w:r>
          </w:p>
        </w:tc>
        <w:tc>
          <w:tcPr>
            <w:tcW w:w="6772" w:type="dxa"/>
            <w:vAlign w:val="bottom"/>
          </w:tcPr>
          <w:p w14:paraId="5013F3A0" w14:textId="77777777" w:rsidR="004D3A05" w:rsidRDefault="004D3A05">
            <w:pPr>
              <w:jc w:val="center"/>
              <w:rPr>
                <w:rFonts w:hAnsi="微软雅黑"/>
                <w:sz w:val="28"/>
              </w:rPr>
            </w:pPr>
          </w:p>
        </w:tc>
      </w:tr>
      <w:tr w:rsidR="001F6D93" w14:paraId="5013F3A8" w14:textId="77777777" w:rsidTr="00FF64EB">
        <w:trPr>
          <w:trHeight w:val="734"/>
          <w:jc w:val="center"/>
        </w:trPr>
        <w:tc>
          <w:tcPr>
            <w:tcW w:w="1524" w:type="dxa"/>
            <w:vAlign w:val="center"/>
          </w:tcPr>
          <w:p w14:paraId="5013F3A5" w14:textId="77777777" w:rsidR="001F6D93" w:rsidRPr="007F5A88" w:rsidRDefault="001F6D93" w:rsidP="007F5A88">
            <w:pPr>
              <w:rPr>
                <w:sz w:val="28"/>
                <w:szCs w:val="28"/>
              </w:rPr>
            </w:pPr>
            <w:r w:rsidRPr="007F5A88">
              <w:rPr>
                <w:rFonts w:hint="eastAsia"/>
                <w:sz w:val="28"/>
                <w:szCs w:val="28"/>
              </w:rPr>
              <w:t>提交链接：</w:t>
            </w:r>
          </w:p>
        </w:tc>
        <w:tc>
          <w:tcPr>
            <w:tcW w:w="6772" w:type="dxa"/>
            <w:vAlign w:val="center"/>
          </w:tcPr>
          <w:p w14:paraId="5013F3A7" w14:textId="22041830" w:rsidR="007F5A88" w:rsidRPr="007F5A88" w:rsidRDefault="002A07D1" w:rsidP="007F5A88">
            <w:pPr>
              <w:jc w:val="center"/>
              <w:rPr>
                <w:rFonts w:hAnsi="微软雅黑"/>
                <w:sz w:val="21"/>
                <w:szCs w:val="22"/>
              </w:rPr>
            </w:pPr>
            <w:hyperlink r:id="rId8" w:history="1">
              <w:r w:rsidR="007F5A88" w:rsidRPr="007F5A88">
                <w:rPr>
                  <w:rFonts w:hAnsi="微软雅黑"/>
                  <w:color w:val="0563C1"/>
                  <w:szCs w:val="28"/>
                  <w:u w:val="single"/>
                </w:rPr>
                <w:t>https://send2me.cn/-Ve6XwPA/Sn-A-KmsEyQucg</w:t>
              </w:r>
            </w:hyperlink>
          </w:p>
        </w:tc>
      </w:tr>
      <w:tr w:rsidR="000C6B47" w14:paraId="38E2A315" w14:textId="77777777" w:rsidTr="00441A6D">
        <w:trPr>
          <w:trHeight w:val="567"/>
          <w:jc w:val="center"/>
        </w:trPr>
        <w:tc>
          <w:tcPr>
            <w:tcW w:w="1524" w:type="dxa"/>
            <w:vAlign w:val="center"/>
          </w:tcPr>
          <w:p w14:paraId="2FDA65DE" w14:textId="40BE3D41" w:rsidR="000C6B47" w:rsidRPr="008B2E27" w:rsidRDefault="000C6B47" w:rsidP="00227041">
            <w:pPr>
              <w:rPr>
                <w:rFonts w:hAnsi="微软雅黑"/>
              </w:rPr>
            </w:pPr>
            <w:r w:rsidRPr="00227041">
              <w:rPr>
                <w:rFonts w:hAnsi="微软雅黑" w:hint="eastAsia"/>
                <w:sz w:val="28"/>
              </w:rPr>
              <w:t>截止时间：</w:t>
            </w:r>
          </w:p>
        </w:tc>
        <w:tc>
          <w:tcPr>
            <w:tcW w:w="6772" w:type="dxa"/>
            <w:vAlign w:val="center"/>
          </w:tcPr>
          <w:p w14:paraId="7DC63B6C" w14:textId="1B45E5A0" w:rsidR="000C6B47" w:rsidRDefault="00227041" w:rsidP="00227041">
            <w:pPr>
              <w:jc w:val="center"/>
            </w:pPr>
            <w:r w:rsidRPr="00227041">
              <w:rPr>
                <w:rFonts w:hint="eastAsia"/>
                <w:sz w:val="28"/>
                <w:szCs w:val="28"/>
              </w:rPr>
              <w:t>11月14日凌晨0点</w:t>
            </w:r>
            <w:r w:rsidR="0011295C">
              <w:rPr>
                <w:rFonts w:hint="eastAsia"/>
                <w:sz w:val="28"/>
                <w:szCs w:val="28"/>
              </w:rPr>
              <w:t>整</w:t>
            </w:r>
          </w:p>
        </w:tc>
      </w:tr>
    </w:tbl>
    <w:p w14:paraId="5013F3AD" w14:textId="77777777" w:rsidR="004D3A05" w:rsidRDefault="004D3A05">
      <w:pPr>
        <w:widowControl/>
        <w:jc w:val="left"/>
        <w:rPr>
          <w:rFonts w:hAnsi="微软雅黑"/>
        </w:rPr>
      </w:pPr>
    </w:p>
    <w:p w14:paraId="5013F3B0" w14:textId="77777777" w:rsidR="004D3A05" w:rsidRDefault="004D3A05">
      <w:pPr>
        <w:widowControl/>
        <w:jc w:val="left"/>
        <w:rPr>
          <w:rFonts w:hAnsi="微软雅黑"/>
        </w:rPr>
        <w:sectPr w:rsidR="004D3A05">
          <w:headerReference w:type="default" r:id="rId9"/>
          <w:headerReference w:type="first" r:id="rId10"/>
          <w:pgSz w:w="11906" w:h="16838"/>
          <w:pgMar w:top="1440" w:right="1416" w:bottom="1440" w:left="1800" w:header="851" w:footer="992" w:gutter="0"/>
          <w:pgNumType w:start="0"/>
          <w:cols w:space="720"/>
          <w:docGrid w:type="lines" w:linePitch="326"/>
        </w:sectPr>
      </w:pPr>
    </w:p>
    <w:p w14:paraId="5013F3B7" w14:textId="77777777" w:rsidR="004D3A05" w:rsidRDefault="00B05BDD">
      <w:pPr>
        <w:pStyle w:val="10"/>
        <w:numPr>
          <w:ilvl w:val="0"/>
          <w:numId w:val="7"/>
        </w:numPr>
      </w:pPr>
      <w:bookmarkStart w:id="0" w:name="_Hlt134000930"/>
      <w:bookmarkStart w:id="1" w:name="_Hlt133997595"/>
      <w:bookmarkStart w:id="2" w:name="_Hlt133996523"/>
      <w:bookmarkStart w:id="3" w:name="_Hlt133999525"/>
      <w:bookmarkStart w:id="4" w:name="_Toc148482954"/>
      <w:bookmarkEnd w:id="0"/>
      <w:bookmarkEnd w:id="1"/>
      <w:bookmarkEnd w:id="2"/>
      <w:bookmarkEnd w:id="3"/>
      <w:r>
        <w:rPr>
          <w:rFonts w:hint="eastAsia"/>
        </w:rPr>
        <w:lastRenderedPageBreak/>
        <w:t>海明校验码设计实验</w:t>
      </w:r>
      <w:bookmarkEnd w:id="4"/>
    </w:p>
    <w:p w14:paraId="5013F3B8" w14:textId="46BD03EE" w:rsidR="004D3A05" w:rsidRDefault="00087C99">
      <w:pPr>
        <w:pStyle w:val="2"/>
      </w:pPr>
      <w:bookmarkStart w:id="5" w:name="_Toc148482955"/>
      <w:r>
        <w:rPr>
          <w:rFonts w:hint="eastAsia"/>
        </w:rPr>
        <w:t>实验要求</w:t>
      </w:r>
      <w:bookmarkEnd w:id="5"/>
    </w:p>
    <w:p w14:paraId="5013F3B9" w14:textId="123F1CBA" w:rsidR="004D3A05" w:rsidRDefault="00B05BDD">
      <w:pPr>
        <w:pStyle w:val="a3"/>
        <w:ind w:firstLineChars="0"/>
      </w:pPr>
      <w:bookmarkStart w:id="6" w:name="_Toc135227387"/>
      <w:bookmarkStart w:id="7" w:name="_Toc135227509"/>
      <w:bookmarkStart w:id="8" w:name="_Toc134007858"/>
      <w:bookmarkStart w:id="9" w:name="_Toc266358960"/>
      <w:bookmarkStart w:id="10" w:name="_Toc135227308"/>
      <w:r>
        <w:rPr>
          <w:rFonts w:cs="宋体" w:hint="eastAsia"/>
        </w:rPr>
        <w:t>本次实验要求</w:t>
      </w:r>
      <w:r w:rsidR="006F1B7F">
        <w:rPr>
          <w:rFonts w:cs="宋体" w:hint="eastAsia"/>
        </w:rPr>
        <w:t>实现</w:t>
      </w:r>
      <w:r>
        <w:rPr>
          <w:rFonts w:cs="宋体" w:hint="eastAsia"/>
        </w:rPr>
        <w:t>包含16位原始数据的海明</w:t>
      </w:r>
      <w:r w:rsidR="00683EA6">
        <w:rPr>
          <w:rFonts w:cs="宋体" w:hint="eastAsia"/>
        </w:rPr>
        <w:t>校验码</w:t>
      </w:r>
      <w:r w:rsidR="00F6456A" w:rsidRPr="00F6456A">
        <w:rPr>
          <w:rFonts w:cs="宋体" w:hint="eastAsia"/>
        </w:rPr>
        <w:t>编解码电路</w:t>
      </w:r>
      <w:r w:rsidR="00F6456A">
        <w:rPr>
          <w:rFonts w:cs="宋体" w:hint="eastAsia"/>
        </w:rPr>
        <w:t>，</w:t>
      </w:r>
      <w:r>
        <w:rPr>
          <w:rFonts w:cs="宋体" w:hint="eastAsia"/>
        </w:rPr>
        <w:t>涉及海明编码，海明解码，海明传输测试1，海明传输测试2四个子电路，需要大家在海明编码和海明解码子电路中完成海明码编解码的设计</w:t>
      </w:r>
      <w:r w:rsidR="00D97C51">
        <w:rPr>
          <w:rFonts w:cs="宋体" w:hint="eastAsia"/>
        </w:rPr>
        <w:t>，</w:t>
      </w:r>
      <w:r>
        <w:rPr>
          <w:rFonts w:cs="宋体" w:hint="eastAsia"/>
        </w:rPr>
        <w:t>并且</w:t>
      </w:r>
      <w:r w:rsidR="003505A3">
        <w:rPr>
          <w:rFonts w:cs="宋体" w:hint="eastAsia"/>
        </w:rPr>
        <w:t>利用</w:t>
      </w:r>
      <w:r>
        <w:rPr>
          <w:rFonts w:cs="宋体" w:hint="eastAsia"/>
        </w:rPr>
        <w:t>海明传输测试1和海明传输测试2</w:t>
      </w:r>
      <w:r w:rsidR="003505A3">
        <w:rPr>
          <w:rFonts w:cs="宋体" w:hint="eastAsia"/>
        </w:rPr>
        <w:t>两个子电路进行</w:t>
      </w:r>
      <w:r>
        <w:rPr>
          <w:rFonts w:cs="宋体" w:hint="eastAsia"/>
        </w:rPr>
        <w:t>电路的测试</w:t>
      </w:r>
      <w:r w:rsidR="003505A3">
        <w:rPr>
          <w:rFonts w:cs="宋体" w:hint="eastAsia"/>
        </w:rPr>
        <w:t>，最后按照实验报告任务的要求，在下方展示自己的实验结果。</w:t>
      </w:r>
    </w:p>
    <w:p w14:paraId="5013F3C0" w14:textId="500428B6" w:rsidR="004D3A05" w:rsidRDefault="00B05BDD">
      <w:pPr>
        <w:pStyle w:val="2"/>
      </w:pPr>
      <w:bookmarkStart w:id="11" w:name="_Toc450055523"/>
      <w:bookmarkStart w:id="12" w:name="_Toc148482957"/>
      <w:bookmarkEnd w:id="6"/>
      <w:bookmarkEnd w:id="7"/>
      <w:bookmarkEnd w:id="8"/>
      <w:bookmarkEnd w:id="9"/>
      <w:bookmarkEnd w:id="10"/>
      <w:r>
        <w:rPr>
          <w:rFonts w:hint="eastAsia"/>
        </w:rPr>
        <w:t>实验结果</w:t>
      </w:r>
      <w:bookmarkEnd w:id="11"/>
      <w:bookmarkEnd w:id="12"/>
    </w:p>
    <w:p w14:paraId="5013F3C6" w14:textId="6A160F34" w:rsidR="004D3A05" w:rsidRDefault="003505A3">
      <w:pPr>
        <w:pStyle w:val="a3"/>
        <w:ind w:firstLine="480"/>
        <w:rPr>
          <w:color w:val="000000" w:themeColor="text1"/>
        </w:rPr>
      </w:pPr>
      <w:r w:rsidRPr="003505A3">
        <w:rPr>
          <w:rFonts w:hint="eastAsia"/>
          <w:color w:val="000000" w:themeColor="text1"/>
        </w:rPr>
        <w:t>本人学号为</w:t>
      </w:r>
      <w:r w:rsidRPr="003505A3">
        <w:rPr>
          <w:color w:val="FF0000"/>
        </w:rPr>
        <w:t>1234567</w:t>
      </w:r>
      <w:r w:rsidR="00EA62BF">
        <w:rPr>
          <w:color w:val="FF0000"/>
        </w:rPr>
        <w:t>8</w:t>
      </w:r>
      <w:r w:rsidRPr="003505A3">
        <w:rPr>
          <w:rFonts w:hint="eastAsia"/>
          <w:color w:val="000000" w:themeColor="text1"/>
        </w:rPr>
        <w:t>，最后一</w:t>
      </w:r>
      <w:r>
        <w:rPr>
          <w:rFonts w:hint="eastAsia"/>
          <w:color w:val="000000" w:themeColor="text1"/>
        </w:rPr>
        <w:t>位</w:t>
      </w:r>
      <w:r w:rsidRPr="003505A3">
        <w:rPr>
          <w:rFonts w:hint="eastAsia"/>
          <w:color w:val="000000" w:themeColor="text1"/>
        </w:rPr>
        <w:t>数字为</w:t>
      </w:r>
      <w:r w:rsidR="00EA62BF">
        <w:rPr>
          <w:color w:val="FF0000"/>
        </w:rPr>
        <w:t>8</w:t>
      </w:r>
      <w:r w:rsidRPr="003505A3">
        <w:rPr>
          <w:rFonts w:hint="eastAsia"/>
          <w:color w:val="000000" w:themeColor="text1"/>
        </w:rPr>
        <w:t>，</w:t>
      </w:r>
      <w:r w:rsidR="00E75C27">
        <w:rPr>
          <w:rFonts w:hint="eastAsia"/>
          <w:color w:val="000000" w:themeColor="text1"/>
        </w:rPr>
        <w:t>在下面</w:t>
      </w:r>
      <w:r w:rsidR="00E75C27" w:rsidRPr="00E75C27">
        <w:rPr>
          <w:rFonts w:hint="eastAsia"/>
          <w:color w:val="000000" w:themeColor="text1"/>
        </w:rPr>
        <w:t>两种加扰模式下，</w:t>
      </w:r>
      <w:r w:rsidR="0001412F">
        <w:rPr>
          <w:rFonts w:hint="eastAsia"/>
          <w:color w:val="000000" w:themeColor="text1"/>
        </w:rPr>
        <w:t>分别</w:t>
      </w:r>
      <w:r w:rsidR="00E75C27" w:rsidRPr="00E75C27">
        <w:rPr>
          <w:rFonts w:hint="eastAsia"/>
          <w:color w:val="000000" w:themeColor="text1"/>
        </w:rPr>
        <w:t>从头开始测试时，出现的第</w:t>
      </w:r>
      <w:r w:rsidR="00EA62BF">
        <w:rPr>
          <w:color w:val="FF0000"/>
        </w:rPr>
        <w:t>8</w:t>
      </w:r>
      <w:r w:rsidR="00E75C27" w:rsidRPr="00E75C27">
        <w:rPr>
          <w:rFonts w:hint="eastAsia"/>
          <w:color w:val="000000" w:themeColor="text1"/>
        </w:rPr>
        <w:t>个汉字</w:t>
      </w:r>
      <w:r w:rsidR="00EA261D">
        <w:rPr>
          <w:rFonts w:hint="eastAsia"/>
          <w:color w:val="000000" w:themeColor="text1"/>
        </w:rPr>
        <w:t>/字符</w:t>
      </w:r>
      <w:r w:rsidR="00E75C27">
        <w:rPr>
          <w:rFonts w:hint="eastAsia"/>
          <w:color w:val="000000" w:themeColor="text1"/>
        </w:rPr>
        <w:t>（</w:t>
      </w:r>
      <w:r w:rsidR="00EA261D" w:rsidRPr="00EA261D">
        <w:rPr>
          <w:rFonts w:hint="eastAsia"/>
          <w:color w:val="000000" w:themeColor="text1"/>
        </w:rPr>
        <w:t>X以计数器上显示的值为准</w:t>
      </w:r>
      <w:r w:rsidR="00E75C27">
        <w:rPr>
          <w:rFonts w:hint="eastAsia"/>
          <w:color w:val="000000" w:themeColor="text1"/>
        </w:rPr>
        <w:t>）为：</w:t>
      </w:r>
    </w:p>
    <w:p w14:paraId="7E56191E" w14:textId="0950D7F5" w:rsidR="00E75C27" w:rsidRDefault="00E75C27" w:rsidP="00E75C2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E75C27">
        <w:rPr>
          <w:rFonts w:hint="eastAsia"/>
          <w:color w:val="000000" w:themeColor="text1"/>
        </w:rPr>
        <w:t>01：1位加扰（数据产生随机的1位错）</w:t>
      </w:r>
    </w:p>
    <w:p w14:paraId="3DD2C078" w14:textId="77777777" w:rsidR="00E75C27" w:rsidRPr="00470DDA" w:rsidRDefault="00E75C27" w:rsidP="00470DDA">
      <w:pPr>
        <w:pStyle w:val="a3"/>
        <w:ind w:firstLineChars="0" w:firstLine="0"/>
        <w:rPr>
          <w:color w:val="FF0000"/>
        </w:rPr>
      </w:pPr>
    </w:p>
    <w:p w14:paraId="7D797D62" w14:textId="0303A4B7" w:rsidR="00E75C27" w:rsidRPr="00E75C27" w:rsidRDefault="00E75C27" w:rsidP="00470DDA">
      <w:pPr>
        <w:pStyle w:val="a3"/>
        <w:ind w:firstLineChars="0" w:firstLine="0"/>
        <w:rPr>
          <w:color w:val="FF0000"/>
        </w:rPr>
      </w:pPr>
      <w:r w:rsidRPr="00E75C27">
        <w:rPr>
          <w:rFonts w:hint="eastAsia"/>
          <w:color w:val="FF0000"/>
        </w:rPr>
        <w:t>（实验结果截图）</w:t>
      </w:r>
    </w:p>
    <w:p w14:paraId="4F706E7C" w14:textId="77777777" w:rsidR="00E75C27" w:rsidRDefault="00E75C27" w:rsidP="00470DDA">
      <w:pPr>
        <w:pStyle w:val="a3"/>
        <w:ind w:firstLineChars="0" w:firstLine="0"/>
        <w:rPr>
          <w:color w:val="000000" w:themeColor="text1"/>
        </w:rPr>
      </w:pPr>
    </w:p>
    <w:p w14:paraId="1144E52A" w14:textId="1FCFEA4A" w:rsidR="00E75C27" w:rsidRDefault="00E75C27" w:rsidP="00E75C2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E75C27">
        <w:rPr>
          <w:rFonts w:hint="eastAsia"/>
          <w:color w:val="000000" w:themeColor="text1"/>
        </w:rPr>
        <w:t>10：2位加扰（数据产生随机的2位错）</w:t>
      </w:r>
    </w:p>
    <w:p w14:paraId="24CF403A" w14:textId="40B81A74" w:rsidR="00E75C27" w:rsidRDefault="00E75C27" w:rsidP="00470DDA">
      <w:pPr>
        <w:pStyle w:val="a3"/>
        <w:ind w:firstLineChars="0" w:firstLine="0"/>
        <w:rPr>
          <w:color w:val="000000" w:themeColor="text1"/>
        </w:rPr>
      </w:pPr>
    </w:p>
    <w:p w14:paraId="10896C12" w14:textId="77777777" w:rsidR="00E75C27" w:rsidRPr="00E75C27" w:rsidRDefault="00E75C27" w:rsidP="00470DDA">
      <w:pPr>
        <w:pStyle w:val="a3"/>
        <w:ind w:firstLineChars="0" w:firstLine="0"/>
        <w:rPr>
          <w:color w:val="FF0000"/>
        </w:rPr>
      </w:pPr>
      <w:r w:rsidRPr="00E75C27">
        <w:rPr>
          <w:rFonts w:hint="eastAsia"/>
          <w:color w:val="FF0000"/>
        </w:rPr>
        <w:t>（实验结果截图）</w:t>
      </w:r>
    </w:p>
    <w:p w14:paraId="71DB98FF" w14:textId="423DDD07" w:rsidR="00E75C27" w:rsidRDefault="00E75C27" w:rsidP="00470DDA">
      <w:pPr>
        <w:pStyle w:val="a3"/>
        <w:ind w:firstLineChars="0" w:firstLine="0"/>
        <w:rPr>
          <w:color w:val="000000" w:themeColor="text1"/>
        </w:rPr>
      </w:pPr>
    </w:p>
    <w:p w14:paraId="5A552D0F" w14:textId="2032273C" w:rsidR="007E0772" w:rsidRDefault="007E0772" w:rsidP="00470DDA">
      <w:pPr>
        <w:pStyle w:val="a3"/>
        <w:ind w:firstLineChars="0" w:firstLine="0"/>
        <w:rPr>
          <w:color w:val="000000" w:themeColor="text1"/>
        </w:rPr>
      </w:pPr>
    </w:p>
    <w:p w14:paraId="3F17EFE7" w14:textId="5139667B" w:rsidR="001A25FC" w:rsidRDefault="001A25FC" w:rsidP="00470DDA">
      <w:pPr>
        <w:pStyle w:val="a3"/>
        <w:ind w:firstLineChars="0" w:firstLine="0"/>
        <w:rPr>
          <w:color w:val="000000" w:themeColor="text1"/>
        </w:rPr>
      </w:pPr>
    </w:p>
    <w:p w14:paraId="221D563A" w14:textId="5A81BBDF" w:rsidR="001A25FC" w:rsidRDefault="001A25FC" w:rsidP="00470DDA">
      <w:pPr>
        <w:pStyle w:val="a3"/>
        <w:ind w:firstLineChars="0" w:firstLine="0"/>
        <w:rPr>
          <w:color w:val="000000" w:themeColor="text1"/>
        </w:rPr>
      </w:pPr>
    </w:p>
    <w:p w14:paraId="3E113AD2" w14:textId="77777777" w:rsidR="001A25FC" w:rsidRDefault="001A25FC" w:rsidP="00470DDA">
      <w:pPr>
        <w:pStyle w:val="a3"/>
        <w:ind w:firstLineChars="0" w:firstLine="0"/>
        <w:rPr>
          <w:rFonts w:hint="eastAsia"/>
          <w:color w:val="000000" w:themeColor="text1"/>
        </w:rPr>
      </w:pPr>
    </w:p>
    <w:p w14:paraId="6B874E17" w14:textId="6551AE89" w:rsidR="001A25FC" w:rsidRPr="001A25FC" w:rsidRDefault="001A25FC" w:rsidP="001A25FC">
      <w:pPr>
        <w:pStyle w:val="2"/>
        <w:rPr>
          <w:color w:val="000000" w:themeColor="text1"/>
        </w:rPr>
      </w:pPr>
      <w:r w:rsidRPr="001A25FC">
        <w:rPr>
          <w:rFonts w:hint="eastAsia"/>
          <w:color w:val="000000" w:themeColor="text1"/>
        </w:rPr>
        <w:lastRenderedPageBreak/>
        <w:t>电路优化</w:t>
      </w:r>
      <w:r>
        <w:rPr>
          <w:rFonts w:hint="eastAsia"/>
          <w:color w:val="000000" w:themeColor="text1"/>
        </w:rPr>
        <w:t>（可选）</w:t>
      </w:r>
    </w:p>
    <w:p w14:paraId="0F7A8D31" w14:textId="1A0AED46" w:rsidR="001A25FC" w:rsidRPr="001A25FC" w:rsidRDefault="001A25FC" w:rsidP="00470DDA">
      <w:pPr>
        <w:pStyle w:val="a3"/>
        <w:ind w:firstLineChars="0" w:firstLine="0"/>
        <w:rPr>
          <w:rFonts w:hint="eastAsia"/>
          <w:color w:val="FF0000"/>
        </w:rPr>
      </w:pPr>
      <w:r w:rsidRPr="00E75C2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简述自己对实验电路的优化，如精简电路、创新性的功能实现方式等，并附上优化部分的电路截图</w:t>
      </w:r>
      <w:r w:rsidRPr="00E75C27">
        <w:rPr>
          <w:rFonts w:hint="eastAsia"/>
          <w:color w:val="FF0000"/>
        </w:rPr>
        <w:t>）</w:t>
      </w:r>
    </w:p>
    <w:sectPr w:rsidR="001A25FC" w:rsidRPr="001A25FC">
      <w:headerReference w:type="default" r:id="rId11"/>
      <w:footerReference w:type="default" r:id="rId12"/>
      <w:footnotePr>
        <w:numRestart w:val="eachPage"/>
      </w:footnotePr>
      <w:pgSz w:w="11906" w:h="16838"/>
      <w:pgMar w:top="1843" w:right="1531" w:bottom="1418" w:left="1531" w:header="851" w:footer="992" w:gutter="0"/>
      <w:pgNumType w:start="1"/>
      <w:cols w:space="720"/>
      <w:docGrid w:type="linesAndChars" w:linePitch="45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E4490" w14:textId="77777777" w:rsidR="002A07D1" w:rsidRDefault="002A07D1">
      <w:r>
        <w:separator/>
      </w:r>
    </w:p>
  </w:endnote>
  <w:endnote w:type="continuationSeparator" w:id="0">
    <w:p w14:paraId="425FF349" w14:textId="77777777" w:rsidR="002A07D1" w:rsidRDefault="002A0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599763"/>
    </w:sdtPr>
    <w:sdtEndPr/>
    <w:sdtContent>
      <w:p w14:paraId="5013F3CC" w14:textId="77777777" w:rsidR="004D3A05" w:rsidRDefault="00B05BDD">
        <w:pPr>
          <w:pStyle w:val="af5"/>
          <w:jc w:val="center"/>
        </w:pP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>PAGE   \* MERGEFORMAT</w:instrText>
        </w:r>
        <w:r>
          <w:rPr>
            <w:sz w:val="20"/>
            <w:szCs w:val="20"/>
          </w:rPr>
          <w:fldChar w:fldCharType="separate"/>
        </w:r>
        <w:r>
          <w:rPr>
            <w:sz w:val="20"/>
            <w:szCs w:val="20"/>
            <w:lang w:val="zh-CN"/>
          </w:rPr>
          <w:t>2</w:t>
        </w:r>
        <w:r>
          <w:rPr>
            <w:sz w:val="20"/>
            <w:szCs w:val="20"/>
          </w:rPr>
          <w:fldChar w:fldCharType="end"/>
        </w:r>
      </w:p>
    </w:sdtContent>
  </w:sdt>
  <w:p w14:paraId="5013F3CD" w14:textId="77777777" w:rsidR="004D3A05" w:rsidRDefault="004D3A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C11C1" w14:textId="77777777" w:rsidR="002A07D1" w:rsidRDefault="002A07D1">
      <w:r>
        <w:separator/>
      </w:r>
    </w:p>
  </w:footnote>
  <w:footnote w:type="continuationSeparator" w:id="0">
    <w:p w14:paraId="552B73E4" w14:textId="77777777" w:rsidR="002A07D1" w:rsidRDefault="002A07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3F3C7" w14:textId="77777777" w:rsidR="004D3A05" w:rsidRDefault="004D3A05">
    <w:pPr>
      <w:pStyle w:val="af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3F3C8" w14:textId="77777777" w:rsidR="004D3A05" w:rsidRDefault="004D3A05">
    <w:pPr>
      <w:pStyle w:val="af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3F3CB" w14:textId="77777777" w:rsidR="004D3A05" w:rsidRDefault="004D3A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pStyle w:val="a"/>
      <w:lvlText w:val=""/>
      <w:lvlJc w:val="left"/>
      <w:pPr>
        <w:tabs>
          <w:tab w:val="left" w:pos="902"/>
        </w:tabs>
        <w:ind w:left="902" w:hanging="420"/>
      </w:pPr>
      <w:rPr>
        <w:rFonts w:ascii="Wingdings" w:hAnsi="Wingdings" w:hint="default"/>
      </w:r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decimal"/>
      <w:pStyle w:val="a0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000000E"/>
    <w:multiLevelType w:val="multilevel"/>
    <w:tmpl w:val="0000000E"/>
    <w:lvl w:ilvl="0">
      <w:start w:val="1"/>
      <w:numFmt w:val="decimal"/>
      <w:pStyle w:val="a1"/>
      <w:lvlText w:val="[%1]"/>
      <w:lvlJc w:val="left"/>
      <w:pPr>
        <w:tabs>
          <w:tab w:val="left" w:pos="900"/>
        </w:tabs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10"/>
    <w:multiLevelType w:val="singleLevel"/>
    <w:tmpl w:val="00000010"/>
    <w:lvl w:ilvl="0">
      <w:start w:val="1"/>
      <w:numFmt w:val="decimal"/>
      <w:pStyle w:val="3"/>
      <w:lvlText w:val="[%1]"/>
      <w:lvlJc w:val="left"/>
      <w:pPr>
        <w:tabs>
          <w:tab w:val="left" w:pos="567"/>
        </w:tabs>
        <w:ind w:left="567" w:hanging="567"/>
      </w:pPr>
      <w:rPr>
        <w:rFonts w:ascii="Times New Roman" w:hAnsi="Times New Roman" w:hint="default"/>
        <w:sz w:val="24"/>
        <w:szCs w:val="24"/>
      </w:rPr>
    </w:lvl>
  </w:abstractNum>
  <w:abstractNum w:abstractNumId="4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1"/>
      <w:lvlText w:val="%1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00000014"/>
    <w:multiLevelType w:val="multilevel"/>
    <w:tmpl w:val="00000014"/>
    <w:lvl w:ilvl="0">
      <w:start w:val="1"/>
      <w:numFmt w:val="decimal"/>
      <w:pStyle w:val="10"/>
      <w:lvlText w:val="%1"/>
      <w:lvlJc w:val="left"/>
      <w:pPr>
        <w:tabs>
          <w:tab w:val="left" w:pos="601"/>
        </w:tabs>
        <w:ind w:left="601" w:hanging="601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1145"/>
        </w:tabs>
        <w:ind w:left="1001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left" w:pos="3558"/>
        </w:tabs>
        <w:ind w:left="3558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8ED088B"/>
    <w:multiLevelType w:val="multilevel"/>
    <w:tmpl w:val="38ED088B"/>
    <w:lvl w:ilvl="0">
      <w:start w:val="1"/>
      <w:numFmt w:val="decimal"/>
      <w:suff w:val="space"/>
      <w:lvlText w:val="（%1）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7" w15:restartNumberingAfterBreak="0">
    <w:nsid w:val="480D718A"/>
    <w:multiLevelType w:val="hybridMultilevel"/>
    <w:tmpl w:val="7800331E"/>
    <w:lvl w:ilvl="0" w:tplc="7F18377A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  <w:lvlOverride w:ilvl="0">
      <w:startOverride w:val="1"/>
    </w:lvlOverride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BlZGZlZDA4ZjEzYjEzMGI1ZWI4NjZmMjE4MmVkMjkifQ=="/>
  </w:docVars>
  <w:rsids>
    <w:rsidRoot w:val="00172A27"/>
    <w:rsid w:val="0001412F"/>
    <w:rsid w:val="00023E8D"/>
    <w:rsid w:val="000349F6"/>
    <w:rsid w:val="000425AB"/>
    <w:rsid w:val="00086216"/>
    <w:rsid w:val="00086971"/>
    <w:rsid w:val="00087C99"/>
    <w:rsid w:val="000B1E7A"/>
    <w:rsid w:val="000C5960"/>
    <w:rsid w:val="000C6B47"/>
    <w:rsid w:val="000E330A"/>
    <w:rsid w:val="001036DD"/>
    <w:rsid w:val="0011295C"/>
    <w:rsid w:val="00116870"/>
    <w:rsid w:val="00140BB2"/>
    <w:rsid w:val="0015710D"/>
    <w:rsid w:val="00172A27"/>
    <w:rsid w:val="001748C7"/>
    <w:rsid w:val="00174FCB"/>
    <w:rsid w:val="00186A26"/>
    <w:rsid w:val="001A10E8"/>
    <w:rsid w:val="001A25FC"/>
    <w:rsid w:val="001C5F4B"/>
    <w:rsid w:val="001E0093"/>
    <w:rsid w:val="001F1AA3"/>
    <w:rsid w:val="001F6D93"/>
    <w:rsid w:val="0020007E"/>
    <w:rsid w:val="00203B33"/>
    <w:rsid w:val="00207D8A"/>
    <w:rsid w:val="002113B0"/>
    <w:rsid w:val="00217EE9"/>
    <w:rsid w:val="00220015"/>
    <w:rsid w:val="00227041"/>
    <w:rsid w:val="00227310"/>
    <w:rsid w:val="002370A2"/>
    <w:rsid w:val="00244457"/>
    <w:rsid w:val="00251310"/>
    <w:rsid w:val="00260946"/>
    <w:rsid w:val="00262719"/>
    <w:rsid w:val="00262EA4"/>
    <w:rsid w:val="0026497A"/>
    <w:rsid w:val="00265513"/>
    <w:rsid w:val="00294C2D"/>
    <w:rsid w:val="002A07D1"/>
    <w:rsid w:val="002B45CE"/>
    <w:rsid w:val="002C2482"/>
    <w:rsid w:val="002D33B7"/>
    <w:rsid w:val="002D33B9"/>
    <w:rsid w:val="002F77AC"/>
    <w:rsid w:val="003040E6"/>
    <w:rsid w:val="00305859"/>
    <w:rsid w:val="003279EE"/>
    <w:rsid w:val="00342864"/>
    <w:rsid w:val="003462FA"/>
    <w:rsid w:val="003505A3"/>
    <w:rsid w:val="00355BD3"/>
    <w:rsid w:val="00377DB8"/>
    <w:rsid w:val="00380928"/>
    <w:rsid w:val="003941DA"/>
    <w:rsid w:val="00395165"/>
    <w:rsid w:val="003A2CB6"/>
    <w:rsid w:val="003A566F"/>
    <w:rsid w:val="003C1B36"/>
    <w:rsid w:val="003E16EA"/>
    <w:rsid w:val="003E2D84"/>
    <w:rsid w:val="003F3B98"/>
    <w:rsid w:val="004135A4"/>
    <w:rsid w:val="0044137D"/>
    <w:rsid w:val="0044192F"/>
    <w:rsid w:val="00452240"/>
    <w:rsid w:val="00452CC5"/>
    <w:rsid w:val="00470DDA"/>
    <w:rsid w:val="004856D1"/>
    <w:rsid w:val="004868D4"/>
    <w:rsid w:val="004A24AA"/>
    <w:rsid w:val="004A59A7"/>
    <w:rsid w:val="004C6093"/>
    <w:rsid w:val="004D3A05"/>
    <w:rsid w:val="004D5985"/>
    <w:rsid w:val="0050136E"/>
    <w:rsid w:val="00513BC6"/>
    <w:rsid w:val="00515E1E"/>
    <w:rsid w:val="00516C7B"/>
    <w:rsid w:val="00517FB0"/>
    <w:rsid w:val="00526721"/>
    <w:rsid w:val="00540570"/>
    <w:rsid w:val="00590089"/>
    <w:rsid w:val="005A6CFA"/>
    <w:rsid w:val="005A7DE6"/>
    <w:rsid w:val="005C465C"/>
    <w:rsid w:val="005F0C52"/>
    <w:rsid w:val="005F6265"/>
    <w:rsid w:val="0061174A"/>
    <w:rsid w:val="006241B3"/>
    <w:rsid w:val="00631524"/>
    <w:rsid w:val="0063251C"/>
    <w:rsid w:val="006468B8"/>
    <w:rsid w:val="00657F3A"/>
    <w:rsid w:val="0067778B"/>
    <w:rsid w:val="00683EA6"/>
    <w:rsid w:val="00684426"/>
    <w:rsid w:val="00687BF1"/>
    <w:rsid w:val="006A6AF0"/>
    <w:rsid w:val="006B313D"/>
    <w:rsid w:val="006F1B7F"/>
    <w:rsid w:val="006F6592"/>
    <w:rsid w:val="007155E6"/>
    <w:rsid w:val="007301FD"/>
    <w:rsid w:val="00734300"/>
    <w:rsid w:val="007368B3"/>
    <w:rsid w:val="00741A92"/>
    <w:rsid w:val="0075441C"/>
    <w:rsid w:val="007604BB"/>
    <w:rsid w:val="0076565C"/>
    <w:rsid w:val="00792FA6"/>
    <w:rsid w:val="0079589D"/>
    <w:rsid w:val="007B4E4B"/>
    <w:rsid w:val="007C7529"/>
    <w:rsid w:val="007D38B7"/>
    <w:rsid w:val="007E0772"/>
    <w:rsid w:val="007E12D0"/>
    <w:rsid w:val="007E66CC"/>
    <w:rsid w:val="007F5A88"/>
    <w:rsid w:val="008237E9"/>
    <w:rsid w:val="008238D0"/>
    <w:rsid w:val="0083301B"/>
    <w:rsid w:val="008500E9"/>
    <w:rsid w:val="00884B8B"/>
    <w:rsid w:val="008938DA"/>
    <w:rsid w:val="008B28F4"/>
    <w:rsid w:val="008B2E27"/>
    <w:rsid w:val="008B606E"/>
    <w:rsid w:val="008B642E"/>
    <w:rsid w:val="008C482A"/>
    <w:rsid w:val="008F3AB4"/>
    <w:rsid w:val="00902D1E"/>
    <w:rsid w:val="009170F2"/>
    <w:rsid w:val="00925317"/>
    <w:rsid w:val="00925D73"/>
    <w:rsid w:val="009369D9"/>
    <w:rsid w:val="0093739E"/>
    <w:rsid w:val="0096774C"/>
    <w:rsid w:val="00987260"/>
    <w:rsid w:val="009974B4"/>
    <w:rsid w:val="009A20BE"/>
    <w:rsid w:val="009B5B12"/>
    <w:rsid w:val="009C52B9"/>
    <w:rsid w:val="009E5D66"/>
    <w:rsid w:val="009F4396"/>
    <w:rsid w:val="00A11943"/>
    <w:rsid w:val="00A24657"/>
    <w:rsid w:val="00A2728C"/>
    <w:rsid w:val="00A53231"/>
    <w:rsid w:val="00A566D2"/>
    <w:rsid w:val="00A67365"/>
    <w:rsid w:val="00A714B6"/>
    <w:rsid w:val="00AA50A1"/>
    <w:rsid w:val="00AB015F"/>
    <w:rsid w:val="00AC4BE3"/>
    <w:rsid w:val="00AD752A"/>
    <w:rsid w:val="00AE5471"/>
    <w:rsid w:val="00AE7CDE"/>
    <w:rsid w:val="00B05BDD"/>
    <w:rsid w:val="00B1234A"/>
    <w:rsid w:val="00B139C2"/>
    <w:rsid w:val="00B40885"/>
    <w:rsid w:val="00B442FE"/>
    <w:rsid w:val="00B44D48"/>
    <w:rsid w:val="00B5427A"/>
    <w:rsid w:val="00B565E4"/>
    <w:rsid w:val="00B60798"/>
    <w:rsid w:val="00B74C5F"/>
    <w:rsid w:val="00B8046B"/>
    <w:rsid w:val="00B865A9"/>
    <w:rsid w:val="00B91A6F"/>
    <w:rsid w:val="00B949F8"/>
    <w:rsid w:val="00BD19F6"/>
    <w:rsid w:val="00BD59DA"/>
    <w:rsid w:val="00BD7721"/>
    <w:rsid w:val="00BF0CCA"/>
    <w:rsid w:val="00C0658B"/>
    <w:rsid w:val="00C06EF7"/>
    <w:rsid w:val="00C12F90"/>
    <w:rsid w:val="00C15E1F"/>
    <w:rsid w:val="00C22A4D"/>
    <w:rsid w:val="00C3471B"/>
    <w:rsid w:val="00C43794"/>
    <w:rsid w:val="00C6058E"/>
    <w:rsid w:val="00C83029"/>
    <w:rsid w:val="00CB2392"/>
    <w:rsid w:val="00CC375F"/>
    <w:rsid w:val="00CC727B"/>
    <w:rsid w:val="00CC7E19"/>
    <w:rsid w:val="00CE7FBA"/>
    <w:rsid w:val="00CF1FEE"/>
    <w:rsid w:val="00CF77D3"/>
    <w:rsid w:val="00D00130"/>
    <w:rsid w:val="00D067A2"/>
    <w:rsid w:val="00D20593"/>
    <w:rsid w:val="00D21C3E"/>
    <w:rsid w:val="00D303BA"/>
    <w:rsid w:val="00D319EF"/>
    <w:rsid w:val="00D337FA"/>
    <w:rsid w:val="00D521B1"/>
    <w:rsid w:val="00D573E4"/>
    <w:rsid w:val="00D61E74"/>
    <w:rsid w:val="00D844AD"/>
    <w:rsid w:val="00D84516"/>
    <w:rsid w:val="00D87DBA"/>
    <w:rsid w:val="00D97C51"/>
    <w:rsid w:val="00DA4749"/>
    <w:rsid w:val="00DC6D83"/>
    <w:rsid w:val="00DD197A"/>
    <w:rsid w:val="00DD323A"/>
    <w:rsid w:val="00DE1F85"/>
    <w:rsid w:val="00E05066"/>
    <w:rsid w:val="00E37F4E"/>
    <w:rsid w:val="00E4054C"/>
    <w:rsid w:val="00E75C27"/>
    <w:rsid w:val="00E83189"/>
    <w:rsid w:val="00EA261D"/>
    <w:rsid w:val="00EA62BF"/>
    <w:rsid w:val="00EB1C29"/>
    <w:rsid w:val="00EB7723"/>
    <w:rsid w:val="00ED1259"/>
    <w:rsid w:val="00EF0F0F"/>
    <w:rsid w:val="00F01802"/>
    <w:rsid w:val="00F10F46"/>
    <w:rsid w:val="00F16182"/>
    <w:rsid w:val="00F21128"/>
    <w:rsid w:val="00F441B9"/>
    <w:rsid w:val="00F45CF2"/>
    <w:rsid w:val="00F5775D"/>
    <w:rsid w:val="00F6456A"/>
    <w:rsid w:val="00F76DCE"/>
    <w:rsid w:val="00F84148"/>
    <w:rsid w:val="00F85593"/>
    <w:rsid w:val="00F85EDD"/>
    <w:rsid w:val="00FA0683"/>
    <w:rsid w:val="00FB25D5"/>
    <w:rsid w:val="00FB7A05"/>
    <w:rsid w:val="00FC18B6"/>
    <w:rsid w:val="00FC2FAE"/>
    <w:rsid w:val="00FC6802"/>
    <w:rsid w:val="00FF168B"/>
    <w:rsid w:val="00FF7CA6"/>
    <w:rsid w:val="010C705D"/>
    <w:rsid w:val="030119D2"/>
    <w:rsid w:val="03E4704A"/>
    <w:rsid w:val="048579A7"/>
    <w:rsid w:val="060A34E4"/>
    <w:rsid w:val="06CC1A55"/>
    <w:rsid w:val="08F125F5"/>
    <w:rsid w:val="09F817A3"/>
    <w:rsid w:val="0BEF3CC0"/>
    <w:rsid w:val="0D0A37DF"/>
    <w:rsid w:val="0E5C6D39"/>
    <w:rsid w:val="0E663690"/>
    <w:rsid w:val="104A471C"/>
    <w:rsid w:val="11475BD4"/>
    <w:rsid w:val="16D76D53"/>
    <w:rsid w:val="17783DA4"/>
    <w:rsid w:val="17854E62"/>
    <w:rsid w:val="180D350C"/>
    <w:rsid w:val="192A7EEE"/>
    <w:rsid w:val="1BE10E00"/>
    <w:rsid w:val="1C427D00"/>
    <w:rsid w:val="1F0D5A54"/>
    <w:rsid w:val="20D001A7"/>
    <w:rsid w:val="24A53441"/>
    <w:rsid w:val="2B875E38"/>
    <w:rsid w:val="2C467617"/>
    <w:rsid w:val="2CFF3422"/>
    <w:rsid w:val="2E8E43E5"/>
    <w:rsid w:val="2F540059"/>
    <w:rsid w:val="2F78360E"/>
    <w:rsid w:val="302B06AC"/>
    <w:rsid w:val="303164B3"/>
    <w:rsid w:val="36C94BC2"/>
    <w:rsid w:val="373C4433"/>
    <w:rsid w:val="37C942D0"/>
    <w:rsid w:val="38C8755F"/>
    <w:rsid w:val="38D21F0E"/>
    <w:rsid w:val="3C6F7DCC"/>
    <w:rsid w:val="3D077459"/>
    <w:rsid w:val="3F6648FA"/>
    <w:rsid w:val="3F97003A"/>
    <w:rsid w:val="406534E4"/>
    <w:rsid w:val="418629FE"/>
    <w:rsid w:val="419D78F0"/>
    <w:rsid w:val="42DA0920"/>
    <w:rsid w:val="447514E8"/>
    <w:rsid w:val="45371564"/>
    <w:rsid w:val="46913DA4"/>
    <w:rsid w:val="46BB28DE"/>
    <w:rsid w:val="4AF6313B"/>
    <w:rsid w:val="4D786C1A"/>
    <w:rsid w:val="4E1409B4"/>
    <w:rsid w:val="51783058"/>
    <w:rsid w:val="52704402"/>
    <w:rsid w:val="54D01BAA"/>
    <w:rsid w:val="55821CB6"/>
    <w:rsid w:val="560A0605"/>
    <w:rsid w:val="563C63A5"/>
    <w:rsid w:val="57CE2F91"/>
    <w:rsid w:val="5C2C2BE0"/>
    <w:rsid w:val="6118702B"/>
    <w:rsid w:val="629C44E8"/>
    <w:rsid w:val="64147785"/>
    <w:rsid w:val="65370E2D"/>
    <w:rsid w:val="675B0507"/>
    <w:rsid w:val="67BE4CCD"/>
    <w:rsid w:val="67D70B38"/>
    <w:rsid w:val="69566F57"/>
    <w:rsid w:val="69AA203A"/>
    <w:rsid w:val="6B451689"/>
    <w:rsid w:val="6BF90E5A"/>
    <w:rsid w:val="6DBD740C"/>
    <w:rsid w:val="6FF3600F"/>
    <w:rsid w:val="71D828FB"/>
    <w:rsid w:val="72B2140C"/>
    <w:rsid w:val="73F04C52"/>
    <w:rsid w:val="740B4E88"/>
    <w:rsid w:val="7476588F"/>
    <w:rsid w:val="750B717B"/>
    <w:rsid w:val="759D5F82"/>
    <w:rsid w:val="759F34AF"/>
    <w:rsid w:val="762F0897"/>
    <w:rsid w:val="76DF5421"/>
    <w:rsid w:val="77B21B30"/>
    <w:rsid w:val="7AC2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13F38A"/>
  <w15:docId w15:val="{95218D03-8B03-4A0C-8511-AF46D623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uiPriority="0" w:qFormat="1"/>
    <w:lsdException w:name="annotation text" w:uiPriority="0" w:qFormat="1"/>
    <w:lsdException w:name="header" w:uiPriority="0" w:qFormat="1"/>
    <w:lsdException w:name="footer" w:qFormat="1"/>
    <w:lsdException w:name="index heading" w:semiHidden="1" w:unhideWhenUsed="1"/>
    <w:lsdException w:name="caption" w:uiPriority="0" w:qFormat="1"/>
    <w:lsdException w:name="table of figures" w:uiPriority="0" w:qFormat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uiPriority="0" w:qFormat="1"/>
    <w:lsdException w:name="endnote text" w:uiPriority="0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0">
    <w:name w:val="heading 1"/>
    <w:basedOn w:val="a2"/>
    <w:next w:val="a2"/>
    <w:qFormat/>
    <w:pPr>
      <w:keepNext/>
      <w:pageBreakBefore/>
      <w:numPr>
        <w:numId w:val="1"/>
      </w:numPr>
      <w:spacing w:before="480" w:after="480"/>
      <w:jc w:val="center"/>
      <w:outlineLvl w:val="0"/>
    </w:pPr>
    <w:rPr>
      <w:rFonts w:hAnsi="微软雅黑"/>
      <w:sz w:val="32"/>
    </w:rPr>
  </w:style>
  <w:style w:type="paragraph" w:styleId="2">
    <w:name w:val="heading 2"/>
    <w:basedOn w:val="a2"/>
    <w:next w:val="a3"/>
    <w:qFormat/>
    <w:pPr>
      <w:keepNext/>
      <w:numPr>
        <w:ilvl w:val="1"/>
        <w:numId w:val="1"/>
      </w:numPr>
      <w:tabs>
        <w:tab w:val="left" w:pos="567"/>
        <w:tab w:val="left" w:pos="601"/>
      </w:tabs>
      <w:snapToGrid w:val="0"/>
      <w:spacing w:before="240" w:after="240"/>
      <w:ind w:left="578" w:hanging="578"/>
      <w:jc w:val="left"/>
      <w:outlineLvl w:val="1"/>
    </w:pPr>
    <w:rPr>
      <w:rFonts w:hAnsi="微软雅黑"/>
      <w:sz w:val="28"/>
    </w:rPr>
  </w:style>
  <w:style w:type="paragraph" w:styleId="30">
    <w:name w:val="heading 3"/>
    <w:basedOn w:val="a2"/>
    <w:next w:val="a3"/>
    <w:link w:val="31"/>
    <w:qFormat/>
    <w:pPr>
      <w:keepNext/>
      <w:keepLines/>
      <w:numPr>
        <w:ilvl w:val="2"/>
        <w:numId w:val="1"/>
      </w:numPr>
      <w:tabs>
        <w:tab w:val="left" w:pos="720"/>
      </w:tabs>
      <w:spacing w:beforeLines="50" w:before="50" w:afterLines="50" w:after="50"/>
      <w:outlineLvl w:val="2"/>
    </w:pPr>
    <w:rPr>
      <w:rFonts w:hAnsi="微软雅黑"/>
      <w:bCs/>
      <w:szCs w:val="32"/>
    </w:rPr>
  </w:style>
  <w:style w:type="paragraph" w:styleId="4">
    <w:name w:val="heading 4"/>
    <w:basedOn w:val="a2"/>
    <w:next w:val="a3"/>
    <w:link w:val="40"/>
    <w:qFormat/>
    <w:pPr>
      <w:keepNext/>
      <w:keepLines/>
      <w:numPr>
        <w:ilvl w:val="3"/>
        <w:numId w:val="1"/>
      </w:numPr>
      <w:spacing w:before="100" w:beforeAutospacing="1" w:after="100" w:afterAutospacing="1"/>
      <w:ind w:leftChars="200" w:left="1062" w:hanging="862"/>
      <w:outlineLvl w:val="3"/>
    </w:pPr>
    <w:rPr>
      <w:rFonts w:eastAsia="仿宋_GB2312"/>
      <w:bCs/>
      <w:szCs w:val="28"/>
    </w:rPr>
  </w:style>
  <w:style w:type="paragraph" w:styleId="5">
    <w:name w:val="heading 5"/>
    <w:basedOn w:val="a2"/>
    <w:next w:val="a3"/>
    <w:qFormat/>
    <w:pPr>
      <w:keepNext/>
      <w:keepLines/>
      <w:spacing w:before="100" w:beforeAutospacing="1" w:after="100" w:afterAutospacing="1"/>
      <w:ind w:leftChars="200" w:left="200"/>
      <w:outlineLvl w:val="4"/>
    </w:pPr>
    <w:rPr>
      <w:b/>
      <w:bCs/>
      <w:szCs w:val="28"/>
    </w:rPr>
  </w:style>
  <w:style w:type="paragraph" w:styleId="6">
    <w:name w:val="heading 6"/>
    <w:basedOn w:val="a2"/>
    <w:next w:val="a2"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2"/>
    <w:next w:val="a2"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bCs/>
    </w:rPr>
  </w:style>
  <w:style w:type="paragraph" w:styleId="8">
    <w:name w:val="heading 8"/>
    <w:basedOn w:val="a2"/>
    <w:next w:val="a2"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2"/>
    <w:next w:val="a2"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Normal Indent"/>
    <w:basedOn w:val="a2"/>
    <w:link w:val="a7"/>
    <w:qFormat/>
    <w:pPr>
      <w:ind w:firstLineChars="200" w:firstLine="420"/>
    </w:pPr>
    <w:rPr>
      <w:rFonts w:hAnsi="微软雅黑"/>
    </w:rPr>
  </w:style>
  <w:style w:type="paragraph" w:styleId="a8">
    <w:name w:val="caption"/>
    <w:basedOn w:val="a2"/>
    <w:next w:val="a2"/>
    <w:link w:val="a9"/>
    <w:qFormat/>
    <w:pPr>
      <w:adjustRightInd w:val="0"/>
      <w:snapToGrid w:val="0"/>
      <w:spacing w:beforeLines="20" w:before="62" w:afterLines="20" w:after="62"/>
      <w:jc w:val="center"/>
    </w:pPr>
    <w:rPr>
      <w:rFonts w:ascii="黑体" w:eastAsia="黑体" w:hAnsi="黑体" w:cs="Arial"/>
      <w:sz w:val="21"/>
    </w:rPr>
  </w:style>
  <w:style w:type="paragraph" w:styleId="a">
    <w:name w:val="List Bullet"/>
    <w:basedOn w:val="a3"/>
    <w:qFormat/>
    <w:pPr>
      <w:numPr>
        <w:numId w:val="2"/>
      </w:numPr>
      <w:ind w:firstLineChars="0" w:firstLine="0"/>
    </w:pPr>
  </w:style>
  <w:style w:type="paragraph" w:styleId="aa">
    <w:name w:val="Document Map"/>
    <w:basedOn w:val="a2"/>
    <w:qFormat/>
    <w:pPr>
      <w:shd w:val="clear" w:color="auto" w:fill="000080"/>
    </w:pPr>
  </w:style>
  <w:style w:type="paragraph" w:styleId="ab">
    <w:name w:val="annotation text"/>
    <w:basedOn w:val="a2"/>
    <w:link w:val="ac"/>
    <w:qFormat/>
    <w:pPr>
      <w:jc w:val="left"/>
    </w:pPr>
  </w:style>
  <w:style w:type="paragraph" w:styleId="32">
    <w:name w:val="Body Text 3"/>
    <w:basedOn w:val="a2"/>
    <w:qFormat/>
    <w:rPr>
      <w:i/>
      <w:iCs/>
      <w:sz w:val="28"/>
    </w:rPr>
  </w:style>
  <w:style w:type="paragraph" w:styleId="ad">
    <w:name w:val="Body Text"/>
    <w:basedOn w:val="a2"/>
    <w:qFormat/>
    <w:rPr>
      <w:b/>
      <w:bCs/>
      <w:i/>
      <w:iCs/>
      <w:sz w:val="28"/>
    </w:rPr>
  </w:style>
  <w:style w:type="paragraph" w:styleId="ae">
    <w:name w:val="Body Text Indent"/>
    <w:basedOn w:val="a2"/>
    <w:link w:val="af"/>
    <w:qFormat/>
    <w:pPr>
      <w:spacing w:after="120"/>
      <w:ind w:leftChars="200" w:left="420"/>
    </w:pPr>
    <w:rPr>
      <w:sz w:val="21"/>
    </w:rPr>
  </w:style>
  <w:style w:type="paragraph" w:styleId="af0">
    <w:name w:val="Plain Text"/>
    <w:basedOn w:val="a2"/>
    <w:link w:val="af1"/>
    <w:qFormat/>
    <w:pPr>
      <w:widowControl/>
      <w:jc w:val="left"/>
    </w:pPr>
    <w:rPr>
      <w:rFonts w:ascii="宋体" w:hAnsi="Courier New"/>
      <w:sz w:val="21"/>
    </w:rPr>
  </w:style>
  <w:style w:type="paragraph" w:styleId="20">
    <w:name w:val="Body Text Indent 2"/>
    <w:basedOn w:val="a2"/>
    <w:link w:val="21"/>
    <w:qFormat/>
    <w:pPr>
      <w:spacing w:after="120" w:line="480" w:lineRule="auto"/>
      <w:ind w:leftChars="200" w:left="420"/>
    </w:pPr>
    <w:rPr>
      <w:sz w:val="21"/>
    </w:rPr>
  </w:style>
  <w:style w:type="paragraph" w:styleId="af2">
    <w:name w:val="endnote text"/>
    <w:basedOn w:val="a2"/>
    <w:qFormat/>
    <w:pPr>
      <w:snapToGrid w:val="0"/>
      <w:jc w:val="left"/>
    </w:pPr>
  </w:style>
  <w:style w:type="paragraph" w:styleId="af3">
    <w:name w:val="Balloon Text"/>
    <w:basedOn w:val="a2"/>
    <w:link w:val="af4"/>
    <w:qFormat/>
    <w:rPr>
      <w:sz w:val="18"/>
      <w:szCs w:val="18"/>
    </w:rPr>
  </w:style>
  <w:style w:type="paragraph" w:styleId="af5">
    <w:name w:val="footer"/>
    <w:basedOn w:val="a2"/>
    <w:link w:val="af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7">
    <w:name w:val="header"/>
    <w:basedOn w:val="a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unhideWhenUsed/>
    <w:qFormat/>
  </w:style>
  <w:style w:type="paragraph" w:styleId="af8">
    <w:name w:val="footnote text"/>
    <w:basedOn w:val="a2"/>
    <w:qFormat/>
    <w:pPr>
      <w:snapToGrid w:val="0"/>
    </w:pPr>
    <w:rPr>
      <w:sz w:val="18"/>
      <w:szCs w:val="18"/>
    </w:rPr>
  </w:style>
  <w:style w:type="paragraph" w:styleId="3">
    <w:name w:val="Body Text Indent 3"/>
    <w:basedOn w:val="a2"/>
    <w:link w:val="33"/>
    <w:qFormat/>
    <w:pPr>
      <w:numPr>
        <w:numId w:val="3"/>
      </w:numPr>
    </w:pPr>
  </w:style>
  <w:style w:type="paragraph" w:styleId="af9">
    <w:name w:val="table of figures"/>
    <w:basedOn w:val="a2"/>
    <w:next w:val="a2"/>
    <w:qFormat/>
    <w:pPr>
      <w:ind w:leftChars="200" w:left="840" w:hangingChars="200" w:hanging="420"/>
    </w:pPr>
  </w:style>
  <w:style w:type="paragraph" w:styleId="TOC2">
    <w:name w:val="toc 2"/>
    <w:basedOn w:val="a2"/>
    <w:next w:val="a2"/>
    <w:uiPriority w:val="39"/>
    <w:unhideWhenUsed/>
    <w:qFormat/>
    <w:pPr>
      <w:ind w:leftChars="200" w:left="420"/>
    </w:pPr>
  </w:style>
  <w:style w:type="paragraph" w:styleId="22">
    <w:name w:val="Body Text 2"/>
    <w:basedOn w:val="a2"/>
    <w:qFormat/>
    <w:rPr>
      <w:i/>
      <w:iCs/>
      <w:sz w:val="30"/>
    </w:rPr>
  </w:style>
  <w:style w:type="paragraph" w:styleId="afa">
    <w:name w:val="annotation subject"/>
    <w:basedOn w:val="ab"/>
    <w:next w:val="ab"/>
    <w:link w:val="afb"/>
    <w:qFormat/>
    <w:rPr>
      <w:b/>
      <w:bCs/>
    </w:rPr>
  </w:style>
  <w:style w:type="character" w:styleId="afc">
    <w:name w:val="endnote reference"/>
    <w:qFormat/>
    <w:rPr>
      <w:rFonts w:eastAsia="宋体"/>
      <w:sz w:val="24"/>
      <w:szCs w:val="24"/>
      <w:vertAlign w:val="superscript"/>
      <w:lang w:val="en-US" w:eastAsia="zh-CN" w:bidi="ar-SA"/>
    </w:rPr>
  </w:style>
  <w:style w:type="character" w:styleId="afd">
    <w:name w:val="page number"/>
    <w:basedOn w:val="a4"/>
    <w:qFormat/>
  </w:style>
  <w:style w:type="character" w:styleId="afe">
    <w:name w:val="FollowedHyperlink"/>
    <w:qFormat/>
    <w:rPr>
      <w:color w:val="800080"/>
      <w:u w:val="single"/>
    </w:rPr>
  </w:style>
  <w:style w:type="character" w:styleId="aff">
    <w:name w:val="Hyperlink"/>
    <w:uiPriority w:val="99"/>
    <w:qFormat/>
    <w:rPr>
      <w:color w:val="auto"/>
      <w:u w:val="none"/>
    </w:rPr>
  </w:style>
  <w:style w:type="character" w:styleId="aff0">
    <w:name w:val="annotation reference"/>
    <w:qFormat/>
    <w:rPr>
      <w:sz w:val="21"/>
      <w:szCs w:val="21"/>
    </w:rPr>
  </w:style>
  <w:style w:type="character" w:styleId="aff1">
    <w:name w:val="footnote reference"/>
    <w:qFormat/>
    <w:rPr>
      <w:vertAlign w:val="superscript"/>
    </w:rPr>
  </w:style>
  <w:style w:type="character" w:customStyle="1" w:styleId="31">
    <w:name w:val="标题 3 字符"/>
    <w:link w:val="30"/>
    <w:qFormat/>
    <w:rPr>
      <w:rFonts w:hAnsi="微软雅黑"/>
      <w:bCs/>
      <w:szCs w:val="32"/>
    </w:rPr>
  </w:style>
  <w:style w:type="character" w:customStyle="1" w:styleId="aff2">
    <w:name w:val="正文：中文强调"/>
    <w:qFormat/>
    <w:rPr>
      <w:rFonts w:eastAsia="楷体_GB2312"/>
    </w:rPr>
  </w:style>
  <w:style w:type="character" w:customStyle="1" w:styleId="Char1">
    <w:name w:val="题注 Char1"/>
    <w:qFormat/>
    <w:rPr>
      <w:rFonts w:eastAsia="黑体" w:hAnsi="宋体"/>
      <w:kern w:val="2"/>
      <w:sz w:val="21"/>
      <w:szCs w:val="24"/>
      <w:lang w:val="en-US" w:eastAsia="zh-CN" w:bidi="ar-SA"/>
    </w:rPr>
  </w:style>
  <w:style w:type="character" w:customStyle="1" w:styleId="CharChar">
    <w:name w:val="纯文本 Char Char"/>
    <w:qFormat/>
    <w:rPr>
      <w:rFonts w:ascii="宋体" w:hAnsi="Courier New" w:cs="Courier New"/>
      <w:kern w:val="2"/>
      <w:sz w:val="21"/>
      <w:szCs w:val="21"/>
    </w:rPr>
  </w:style>
  <w:style w:type="character" w:customStyle="1" w:styleId="33">
    <w:name w:val="正文文本缩进 3 字符"/>
    <w:link w:val="3"/>
    <w:qFormat/>
    <w:rPr>
      <w:kern w:val="2"/>
      <w:sz w:val="24"/>
      <w:szCs w:val="24"/>
    </w:rPr>
  </w:style>
  <w:style w:type="character" w:customStyle="1" w:styleId="aff3">
    <w:name w:val="正文：英文强调"/>
    <w:qFormat/>
    <w:rPr>
      <w:rFonts w:ascii="Times New Roman" w:hAnsi="Times New Roman"/>
      <w:i/>
    </w:rPr>
  </w:style>
  <w:style w:type="character" w:customStyle="1" w:styleId="aff4">
    <w:name w:val="无间隔 字符"/>
    <w:link w:val="aff5"/>
    <w:qFormat/>
    <w:rPr>
      <w:rFonts w:ascii="Calibri" w:hAnsi="Calibri"/>
      <w:sz w:val="22"/>
      <w:szCs w:val="22"/>
      <w:lang w:bidi="ar-SA"/>
    </w:rPr>
  </w:style>
  <w:style w:type="paragraph" w:styleId="aff5">
    <w:name w:val="No Spacing"/>
    <w:link w:val="aff4"/>
    <w:qFormat/>
    <w:rPr>
      <w:rFonts w:ascii="Calibri" w:hAnsi="Calibri"/>
      <w:kern w:val="2"/>
      <w:sz w:val="22"/>
      <w:szCs w:val="22"/>
    </w:rPr>
  </w:style>
  <w:style w:type="character" w:customStyle="1" w:styleId="af4">
    <w:name w:val="批注框文本 字符"/>
    <w:link w:val="af3"/>
    <w:qFormat/>
    <w:rPr>
      <w:kern w:val="2"/>
      <w:sz w:val="18"/>
      <w:szCs w:val="18"/>
    </w:rPr>
  </w:style>
  <w:style w:type="character" w:customStyle="1" w:styleId="085CharChar">
    <w:name w:val="样式 首行缩进:  0.85 厘米 Char Char"/>
    <w:link w:val="085"/>
    <w:qFormat/>
    <w:rPr>
      <w:rFonts w:ascii="宋体" w:hAnsi="宋体" w:cs="宋体"/>
      <w:kern w:val="2"/>
      <w:sz w:val="24"/>
      <w:szCs w:val="24"/>
    </w:rPr>
  </w:style>
  <w:style w:type="paragraph" w:customStyle="1" w:styleId="085">
    <w:name w:val="样式 首行缩进:  0.85 厘米"/>
    <w:basedOn w:val="a2"/>
    <w:link w:val="085CharChar"/>
    <w:qFormat/>
    <w:pPr>
      <w:spacing w:line="324" w:lineRule="auto"/>
      <w:ind w:firstLine="482"/>
    </w:pPr>
    <w:rPr>
      <w:rFonts w:ascii="宋体" w:hAnsi="宋体" w:cs="宋体"/>
    </w:rPr>
  </w:style>
  <w:style w:type="character" w:customStyle="1" w:styleId="40">
    <w:name w:val="标题 4 字符"/>
    <w:link w:val="4"/>
    <w:qFormat/>
    <w:rPr>
      <w:rFonts w:eastAsia="仿宋_GB2312"/>
      <w:bCs/>
      <w:sz w:val="24"/>
      <w:szCs w:val="28"/>
    </w:rPr>
  </w:style>
  <w:style w:type="character" w:customStyle="1" w:styleId="aff6">
    <w:name w:val="引用 字符"/>
    <w:link w:val="aff7"/>
    <w:qFormat/>
    <w:rPr>
      <w:i/>
      <w:iCs/>
      <w:color w:val="000000"/>
      <w:kern w:val="2"/>
      <w:sz w:val="21"/>
      <w:szCs w:val="24"/>
    </w:rPr>
  </w:style>
  <w:style w:type="paragraph" w:styleId="aff7">
    <w:name w:val="Quote"/>
    <w:basedOn w:val="a2"/>
    <w:next w:val="a2"/>
    <w:link w:val="aff6"/>
    <w:qFormat/>
    <w:rPr>
      <w:i/>
      <w:iCs/>
      <w:color w:val="000000"/>
      <w:sz w:val="21"/>
    </w:rPr>
  </w:style>
  <w:style w:type="character" w:customStyle="1" w:styleId="21">
    <w:name w:val="正文文本缩进 2 字符"/>
    <w:link w:val="20"/>
    <w:qFormat/>
    <w:rPr>
      <w:kern w:val="2"/>
      <w:sz w:val="21"/>
      <w:szCs w:val="24"/>
    </w:rPr>
  </w:style>
  <w:style w:type="character" w:customStyle="1" w:styleId="ac">
    <w:name w:val="批注文字 字符"/>
    <w:link w:val="ab"/>
    <w:qFormat/>
    <w:rPr>
      <w:kern w:val="2"/>
      <w:sz w:val="24"/>
      <w:szCs w:val="24"/>
    </w:rPr>
  </w:style>
  <w:style w:type="character" w:customStyle="1" w:styleId="af">
    <w:name w:val="正文文本缩进 字符"/>
    <w:link w:val="ae"/>
    <w:qFormat/>
    <w:rPr>
      <w:kern w:val="2"/>
      <w:sz w:val="21"/>
      <w:szCs w:val="24"/>
    </w:rPr>
  </w:style>
  <w:style w:type="character" w:customStyle="1" w:styleId="a7">
    <w:name w:val="正文缩进 字符"/>
    <w:link w:val="a3"/>
    <w:qFormat/>
    <w:rPr>
      <w:rFonts w:hAnsi="微软雅黑"/>
    </w:rPr>
  </w:style>
  <w:style w:type="character" w:customStyle="1" w:styleId="aff8">
    <w:name w:val="正文：程序代码"/>
    <w:qFormat/>
    <w:rPr>
      <w:rFonts w:ascii="MS Gothic" w:eastAsia="仿宋_GB2312" w:hAnsi="MS Gothic"/>
    </w:rPr>
  </w:style>
  <w:style w:type="character" w:customStyle="1" w:styleId="af1">
    <w:name w:val="纯文本 字符"/>
    <w:link w:val="af0"/>
    <w:qFormat/>
    <w:rPr>
      <w:rFonts w:ascii="宋体" w:hAnsi="Courier New"/>
      <w:sz w:val="21"/>
    </w:rPr>
  </w:style>
  <w:style w:type="character" w:customStyle="1" w:styleId="CharChar0">
    <w:name w:val="论文正文 Char Char"/>
    <w:link w:val="aff9"/>
    <w:qFormat/>
    <w:rPr>
      <w:rFonts w:ascii="Cambria Math" w:hAnsi="Cambria Math"/>
      <w:kern w:val="2"/>
      <w:sz w:val="24"/>
      <w:szCs w:val="22"/>
    </w:rPr>
  </w:style>
  <w:style w:type="paragraph" w:customStyle="1" w:styleId="aff9">
    <w:name w:val="论文正文"/>
    <w:basedOn w:val="a2"/>
    <w:link w:val="CharChar0"/>
    <w:qFormat/>
    <w:pPr>
      <w:spacing w:line="300" w:lineRule="auto"/>
      <w:ind w:firstLine="420"/>
      <w:jc w:val="left"/>
    </w:pPr>
    <w:rPr>
      <w:rFonts w:ascii="Cambria Math" w:hAnsi="Cambria Math"/>
      <w:szCs w:val="22"/>
    </w:rPr>
  </w:style>
  <w:style w:type="character" w:customStyle="1" w:styleId="llyf141">
    <w:name w:val="llyf141"/>
    <w:qFormat/>
    <w:rPr>
      <w:rFonts w:eastAsia="宋体"/>
      <w:spacing w:val="300"/>
      <w:sz w:val="21"/>
      <w:szCs w:val="21"/>
      <w:lang w:val="en-US" w:eastAsia="zh-CN" w:bidi="ar-SA"/>
    </w:rPr>
  </w:style>
  <w:style w:type="character" w:customStyle="1" w:styleId="afb">
    <w:name w:val="批注主题 字符"/>
    <w:link w:val="afa"/>
    <w:qFormat/>
    <w:rPr>
      <w:b/>
      <w:bCs/>
      <w:kern w:val="2"/>
      <w:sz w:val="24"/>
      <w:szCs w:val="24"/>
    </w:rPr>
  </w:style>
  <w:style w:type="character" w:customStyle="1" w:styleId="a9">
    <w:name w:val="题注 字符"/>
    <w:link w:val="a8"/>
    <w:qFormat/>
    <w:rPr>
      <w:rFonts w:ascii="黑体" w:eastAsia="黑体" w:hAnsi="黑体" w:cs="Arial"/>
      <w:kern w:val="2"/>
      <w:sz w:val="21"/>
    </w:rPr>
  </w:style>
  <w:style w:type="character" w:customStyle="1" w:styleId="CharChar1">
    <w:name w:val="图题注 Char Char"/>
    <w:link w:val="affa"/>
    <w:qFormat/>
  </w:style>
  <w:style w:type="paragraph" w:customStyle="1" w:styleId="affa">
    <w:name w:val="图题注"/>
    <w:basedOn w:val="a8"/>
    <w:link w:val="CharChar1"/>
    <w:qFormat/>
    <w:pPr>
      <w:spacing w:beforeLines="25" w:before="78" w:afterLines="25" w:after="78"/>
    </w:pPr>
  </w:style>
  <w:style w:type="paragraph" w:customStyle="1" w:styleId="11">
    <w:name w:val="目录 11"/>
    <w:basedOn w:val="a2"/>
    <w:next w:val="a2"/>
    <w:uiPriority w:val="39"/>
    <w:qFormat/>
    <w:pPr>
      <w:spacing w:before="120" w:after="120"/>
      <w:jc w:val="left"/>
    </w:pPr>
    <w:rPr>
      <w:rFonts w:ascii="Calibri" w:hAnsi="Calibri" w:cs="Calibri"/>
      <w:b/>
      <w:bCs/>
      <w:caps/>
      <w:sz w:val="28"/>
      <w:szCs w:val="20"/>
    </w:rPr>
  </w:style>
  <w:style w:type="paragraph" w:customStyle="1" w:styleId="Char1CharCharChar">
    <w:name w:val="Char1 Char Char Char"/>
    <w:basedOn w:val="a2"/>
    <w:qFormat/>
    <w:rPr>
      <w:sz w:val="21"/>
      <w:szCs w:val="20"/>
    </w:rPr>
  </w:style>
  <w:style w:type="paragraph" w:customStyle="1" w:styleId="TOC10">
    <w:name w:val="TOC 标题1"/>
    <w:basedOn w:val="10"/>
    <w:next w:val="a2"/>
    <w:qFormat/>
    <w:pPr>
      <w:keepLines/>
      <w:pageBreakBefore w:val="0"/>
      <w:widowControl/>
      <w:numPr>
        <w:numId w:val="0"/>
      </w:numPr>
      <w:spacing w:after="0" w:line="276" w:lineRule="auto"/>
      <w:jc w:val="left"/>
      <w:outlineLvl w:val="9"/>
    </w:pPr>
    <w:rPr>
      <w:rFonts w:ascii="Cambria" w:eastAsia="宋体" w:hAnsi="Cambria"/>
      <w:b/>
      <w:bCs/>
      <w:color w:val="365F91"/>
      <w:kern w:val="0"/>
      <w:sz w:val="28"/>
      <w:szCs w:val="28"/>
    </w:rPr>
  </w:style>
  <w:style w:type="paragraph" w:customStyle="1" w:styleId="41">
    <w:name w:val="目录 41"/>
    <w:basedOn w:val="a2"/>
    <w:next w:val="a2"/>
    <w:qFormat/>
    <w:pPr>
      <w:ind w:left="720"/>
      <w:jc w:val="left"/>
    </w:pPr>
    <w:rPr>
      <w:rFonts w:ascii="Calibri" w:hAnsi="Calibri" w:cs="Calibri"/>
      <w:sz w:val="18"/>
      <w:szCs w:val="18"/>
    </w:rPr>
  </w:style>
  <w:style w:type="paragraph" w:customStyle="1" w:styleId="210">
    <w:name w:val="目录 21"/>
    <w:basedOn w:val="a2"/>
    <w:next w:val="a2"/>
    <w:uiPriority w:val="39"/>
    <w:qFormat/>
    <w:pPr>
      <w:ind w:left="240"/>
      <w:jc w:val="left"/>
    </w:pPr>
    <w:rPr>
      <w:rFonts w:ascii="Calibri" w:hAnsi="Calibri" w:cs="Calibri"/>
      <w:smallCaps/>
      <w:sz w:val="28"/>
      <w:szCs w:val="20"/>
    </w:rPr>
  </w:style>
  <w:style w:type="paragraph" w:customStyle="1" w:styleId="51">
    <w:name w:val="目录 51"/>
    <w:basedOn w:val="a2"/>
    <w:next w:val="a2"/>
    <w:qFormat/>
    <w:pPr>
      <w:ind w:left="960"/>
      <w:jc w:val="left"/>
    </w:pPr>
    <w:rPr>
      <w:rFonts w:ascii="Calibri" w:hAnsi="Calibri" w:cs="Calibri"/>
      <w:sz w:val="18"/>
      <w:szCs w:val="18"/>
    </w:rPr>
  </w:style>
  <w:style w:type="paragraph" w:customStyle="1" w:styleId="61">
    <w:name w:val="目录 61"/>
    <w:basedOn w:val="a2"/>
    <w:next w:val="a2"/>
    <w:qFormat/>
    <w:pPr>
      <w:ind w:left="1200"/>
      <w:jc w:val="left"/>
    </w:pPr>
    <w:rPr>
      <w:rFonts w:ascii="Calibri" w:hAnsi="Calibri" w:cs="Calibri"/>
      <w:sz w:val="18"/>
      <w:szCs w:val="18"/>
    </w:rPr>
  </w:style>
  <w:style w:type="paragraph" w:customStyle="1" w:styleId="a0">
    <w:name w:val="列表编号：参考文献"/>
    <w:basedOn w:val="a2"/>
    <w:qFormat/>
    <w:pPr>
      <w:numPr>
        <w:numId w:val="4"/>
      </w:numPr>
    </w:pPr>
  </w:style>
  <w:style w:type="paragraph" w:customStyle="1" w:styleId="71">
    <w:name w:val="目录 71"/>
    <w:basedOn w:val="a2"/>
    <w:next w:val="a2"/>
    <w:qFormat/>
    <w:pPr>
      <w:ind w:left="1440"/>
      <w:jc w:val="left"/>
    </w:pPr>
    <w:rPr>
      <w:rFonts w:ascii="Calibri" w:hAnsi="Calibri" w:cs="Calibri"/>
      <w:sz w:val="18"/>
      <w:szCs w:val="18"/>
    </w:rPr>
  </w:style>
  <w:style w:type="paragraph" w:customStyle="1" w:styleId="81">
    <w:name w:val="目录 81"/>
    <w:basedOn w:val="a2"/>
    <w:next w:val="a2"/>
    <w:qFormat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1">
    <w:name w:val="样式1"/>
    <w:basedOn w:val="a2"/>
    <w:qFormat/>
    <w:pPr>
      <w:numPr>
        <w:ilvl w:val="1"/>
        <w:numId w:val="5"/>
      </w:numPr>
    </w:pPr>
    <w:rPr>
      <w:sz w:val="21"/>
    </w:rPr>
  </w:style>
  <w:style w:type="paragraph" w:customStyle="1" w:styleId="12">
    <w:name w:val="图1"/>
    <w:basedOn w:val="a2"/>
    <w:next w:val="a2"/>
    <w:qFormat/>
    <w:pPr>
      <w:tabs>
        <w:tab w:val="left" w:pos="420"/>
      </w:tabs>
      <w:spacing w:beforeLines="50" w:before="156" w:afterLines="100" w:after="312" w:line="360" w:lineRule="auto"/>
      <w:ind w:left="1105" w:hanging="748"/>
      <w:jc w:val="center"/>
    </w:pPr>
    <w:rPr>
      <w:kern w:val="0"/>
    </w:rPr>
  </w:style>
  <w:style w:type="paragraph" w:customStyle="1" w:styleId="affb">
    <w:name w:val="列出段落"/>
    <w:basedOn w:val="a2"/>
    <w:qFormat/>
    <w:pPr>
      <w:ind w:firstLineChars="200" w:firstLine="420"/>
    </w:pPr>
    <w:rPr>
      <w:rFonts w:ascii="Calibri" w:hAnsi="Calibri"/>
      <w:sz w:val="21"/>
      <w:szCs w:val="22"/>
    </w:rPr>
  </w:style>
  <w:style w:type="paragraph" w:customStyle="1" w:styleId="a1">
    <w:name w:val="参考文献"/>
    <w:qFormat/>
    <w:pPr>
      <w:widowControl w:val="0"/>
      <w:numPr>
        <w:numId w:val="6"/>
      </w:numPr>
      <w:spacing w:line="324" w:lineRule="auto"/>
    </w:pPr>
    <w:rPr>
      <w:rFonts w:cs="宋体"/>
      <w:kern w:val="2"/>
      <w:sz w:val="24"/>
      <w:szCs w:val="24"/>
    </w:rPr>
  </w:style>
  <w:style w:type="paragraph" w:customStyle="1" w:styleId="CharCharCharCharCharCharCharCharCharCharCharCharChar">
    <w:name w:val="Char Char Char Char Char Char Char Char Char Char Char Char Char"/>
    <w:basedOn w:val="a2"/>
    <w:qFormat/>
    <w:rPr>
      <w:rFonts w:ascii="Tahoma" w:hAnsi="Tahoma"/>
      <w:szCs w:val="20"/>
    </w:rPr>
  </w:style>
  <w:style w:type="paragraph" w:customStyle="1" w:styleId="23">
    <w:name w:val="样式2"/>
    <w:basedOn w:val="a8"/>
    <w:qFormat/>
    <w:pPr>
      <w:spacing w:beforeLines="30" w:before="93"/>
    </w:pPr>
    <w:rPr>
      <w:rFonts w:ascii="Cambria" w:eastAsia="宋体" w:hAnsi="Cambria" w:cs="Times New Roman"/>
      <w:szCs w:val="21"/>
    </w:rPr>
  </w:style>
  <w:style w:type="paragraph" w:customStyle="1" w:styleId="91">
    <w:name w:val="目录 91"/>
    <w:basedOn w:val="a2"/>
    <w:next w:val="a2"/>
    <w:qFormat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310">
    <w:name w:val="目录 31"/>
    <w:basedOn w:val="a2"/>
    <w:next w:val="a2"/>
    <w:qFormat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affc">
    <w:name w:val="图表文字"/>
    <w:basedOn w:val="a2"/>
    <w:qFormat/>
    <w:rPr>
      <w:sz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color w:val="000000"/>
      <w:kern w:val="2"/>
      <w:sz w:val="24"/>
      <w:szCs w:val="24"/>
    </w:rPr>
  </w:style>
  <w:style w:type="character" w:customStyle="1" w:styleId="af6">
    <w:name w:val="页脚 字符"/>
    <w:basedOn w:val="a4"/>
    <w:link w:val="af5"/>
    <w:uiPriority w:val="99"/>
    <w:qFormat/>
    <w:rPr>
      <w:kern w:val="2"/>
      <w:sz w:val="18"/>
      <w:szCs w:val="18"/>
    </w:rPr>
  </w:style>
  <w:style w:type="character" w:styleId="affd">
    <w:name w:val="Unresolved Mention"/>
    <w:basedOn w:val="a4"/>
    <w:uiPriority w:val="99"/>
    <w:semiHidden/>
    <w:unhideWhenUsed/>
    <w:rsid w:val="0096774C"/>
    <w:rPr>
      <w:color w:val="605E5C"/>
      <w:shd w:val="clear" w:color="auto" w:fill="E1DFDD"/>
    </w:rPr>
  </w:style>
  <w:style w:type="paragraph" w:styleId="affe">
    <w:name w:val="List Paragraph"/>
    <w:basedOn w:val="a2"/>
    <w:uiPriority w:val="99"/>
    <w:rsid w:val="00E75C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31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99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05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nd2me.cn/-Ve6XwPA/Sn-A-KmsEyQuc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30BCC-703C-45E5-989A-AE88C64BB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82</Words>
  <Characters>472</Characters>
  <Application>Microsoft Office Word</Application>
  <DocSecurity>0</DocSecurity>
  <Lines>3</Lines>
  <Paragraphs>1</Paragraphs>
  <ScaleCrop>false</ScaleCrop>
  <Company>HUST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计算机组成原理  课程设计报告</dc:title>
  <dc:creator>xmdong</dc:creator>
  <cp:lastModifiedBy>吴炜滨</cp:lastModifiedBy>
  <cp:revision>119</cp:revision>
  <cp:lastPrinted>2015-02-28T08:26:00Z</cp:lastPrinted>
  <dcterms:created xsi:type="dcterms:W3CDTF">2019-11-14T02:37:00Z</dcterms:created>
  <dcterms:modified xsi:type="dcterms:W3CDTF">2025-10-30T05:07:00Z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KSOVERGUID">
    <vt:lpwstr>cf2129d59073f39bbce42aa061d59bc0</vt:lpwstr>
  </property>
  <property fmtid="{D5CDD505-2E9C-101B-9397-08002B2CF9AE}" pid="4" name="KSOVERCOUNTS">
    <vt:lpwstr>20</vt:lpwstr>
  </property>
  <property fmtid="{D5CDD505-2E9C-101B-9397-08002B2CF9AE}" pid="5" name="ICV">
    <vt:lpwstr>6536AD262F0F4AAA89F1E42BA1811872</vt:lpwstr>
  </property>
</Properties>
</file>